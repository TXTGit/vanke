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13192" w14:textId="77777777" w:rsidR="00C94D49" w:rsidRDefault="00761EDA">
      <w:pPr>
        <w:jc w:val="center"/>
        <w:rPr>
          <w:sz w:val="28"/>
        </w:rPr>
      </w:pPr>
      <w:r>
        <w:rPr>
          <w:rFonts w:hint="eastAsia"/>
          <w:sz w:val="28"/>
        </w:rPr>
        <w:t>万科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测试修改意见</w:t>
      </w:r>
    </w:p>
    <w:p w14:paraId="7007AE77" w14:textId="77777777" w:rsidR="00C94D49" w:rsidRDefault="00761EDA">
      <w:pPr>
        <w:jc w:val="left"/>
        <w:rPr>
          <w:color w:val="008000"/>
        </w:rPr>
      </w:pPr>
      <w:r>
        <w:rPr>
          <w:rFonts w:hint="eastAsia"/>
          <w:color w:val="FF0000"/>
        </w:rPr>
        <w:t xml:space="preserve">                </w:t>
      </w:r>
      <w:r>
        <w:rPr>
          <w:rFonts w:hint="eastAsia"/>
          <w:color w:val="FF0000"/>
        </w:rPr>
        <w:t>红字为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修改要求。</w:t>
      </w:r>
      <w:r>
        <w:rPr>
          <w:rFonts w:hint="eastAsia"/>
          <w:color w:val="008000"/>
        </w:rPr>
        <w:t>绿字为个人意见，仅做参考</w:t>
      </w:r>
    </w:p>
    <w:p w14:paraId="71BCF1F4" w14:textId="77777777" w:rsidR="00C94D49" w:rsidRDefault="00C94D49">
      <w:pPr>
        <w:jc w:val="left"/>
        <w:rPr>
          <w:color w:val="008000"/>
        </w:rPr>
      </w:pPr>
    </w:p>
    <w:p w14:paraId="789B1F0A" w14:textId="77777777" w:rsidR="00C94D49" w:rsidRDefault="00761ED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夺宝有效期？（进入夺宝后需要有个说明。）</w:t>
      </w:r>
    </w:p>
    <w:p w14:paraId="7202B725" w14:textId="77777777" w:rsidR="00C94D49" w:rsidRDefault="00761EDA">
      <w:pPr>
        <w:pStyle w:val="1"/>
        <w:ind w:left="360" w:firstLineChars="0" w:firstLine="0"/>
      </w:pPr>
      <w:r>
        <w:t>R</w:t>
      </w:r>
      <w:r>
        <w:rPr>
          <w:rFonts w:hint="eastAsia"/>
        </w:rPr>
        <w:t>e</w:t>
      </w:r>
      <w:r>
        <w:rPr>
          <w:rFonts w:hint="eastAsia"/>
        </w:rPr>
        <w:t>：这个没问题，你们可以整理一段文字给我，加上即可</w:t>
      </w:r>
    </w:p>
    <w:p w14:paraId="6D38F1A9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万科夺宝计划正式启动。</w:t>
      </w:r>
    </w:p>
    <w:p w14:paraId="3C9BDDE6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跑步里程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公里</w:t>
      </w:r>
      <w:r>
        <w:rPr>
          <w:rFonts w:hint="eastAsia"/>
          <w:u w:val="single"/>
        </w:rPr>
        <w:t>=1</w:t>
      </w:r>
      <w:r>
        <w:rPr>
          <w:rFonts w:hint="eastAsia"/>
          <w:u w:val="single"/>
        </w:rPr>
        <w:t>能量点，系统自动累计。</w:t>
      </w:r>
    </w:p>
    <w:p w14:paraId="429CA3FC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凭能量点兑换豪华运动装备！跑步领奖两不误！</w:t>
      </w:r>
    </w:p>
    <w:p w14:paraId="0E4BD5D0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活动结束日期：</w:t>
      </w:r>
      <w:r>
        <w:rPr>
          <w:rFonts w:hint="eastAsia"/>
          <w:u w:val="single"/>
        </w:rPr>
        <w:t>2013.12.31</w:t>
      </w:r>
    </w:p>
    <w:p w14:paraId="0E56492F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OK</w:t>
      </w:r>
    </w:p>
    <w:p w14:paraId="1F424187" w14:textId="77777777" w:rsidR="00C94D49" w:rsidRDefault="00761EDA">
      <w:pPr>
        <w:pStyle w:val="1"/>
        <w:ind w:left="360" w:firstLineChars="0" w:firstLine="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首次进入</w:t>
      </w:r>
      <w:r>
        <w:rPr>
          <w:rFonts w:hint="eastAsia"/>
          <w:color w:val="FF0000"/>
          <w:u w:val="single"/>
        </w:rPr>
        <w:t>,</w:t>
      </w:r>
      <w:r>
        <w:rPr>
          <w:rFonts w:hint="eastAsia"/>
          <w:color w:val="FF0000"/>
          <w:u w:val="single"/>
        </w:rPr>
        <w:t>在主导航</w:t>
      </w:r>
      <w:r>
        <w:rPr>
          <w:rFonts w:hint="eastAsia"/>
          <w:color w:val="FF0000"/>
          <w:u w:val="single"/>
        </w:rPr>
        <w:t>(3</w:t>
      </w:r>
      <w:r>
        <w:rPr>
          <w:rFonts w:hint="eastAsia"/>
          <w:color w:val="FF0000"/>
          <w:u w:val="single"/>
        </w:rPr>
        <w:t>个小人</w:t>
      </w:r>
      <w:r>
        <w:rPr>
          <w:rFonts w:hint="eastAsia"/>
          <w:color w:val="FF0000"/>
          <w:u w:val="single"/>
        </w:rPr>
        <w:t>)</w:t>
      </w:r>
      <w:r>
        <w:rPr>
          <w:rFonts w:hint="eastAsia"/>
          <w:color w:val="FF0000"/>
          <w:u w:val="single"/>
        </w:rPr>
        <w:t>弹出提示即可</w:t>
      </w:r>
    </w:p>
    <w:p w14:paraId="4BD8AD63" w14:textId="77777777" w:rsidR="00761EDA" w:rsidRPr="00761EDA" w:rsidRDefault="00761EDA">
      <w:pPr>
        <w:pStyle w:val="1"/>
        <w:ind w:left="360" w:firstLineChars="0" w:firstLine="0"/>
        <w:rPr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52808488" w14:textId="77777777" w:rsidR="00C94D49" w:rsidRDefault="00C94D49">
      <w:pPr>
        <w:pStyle w:val="1"/>
        <w:ind w:left="360" w:firstLineChars="0" w:firstLine="0"/>
      </w:pPr>
    </w:p>
    <w:p w14:paraId="27693FE2" w14:textId="77777777" w:rsidR="00C94D49" w:rsidRDefault="00C94D49">
      <w:pPr>
        <w:pStyle w:val="1"/>
        <w:ind w:left="720" w:firstLineChars="0" w:firstLine="0"/>
      </w:pPr>
    </w:p>
    <w:p w14:paraId="0BC478DA" w14:textId="77777777" w:rsidR="00C94D49" w:rsidRDefault="00761EDA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个人设置里面，头像下面的四个小标志，新手可能不太明白什么意思，能不能后面加个小解释</w:t>
      </w:r>
    </w:p>
    <w:p w14:paraId="0B5CFC12" w14:textId="77777777" w:rsidR="00C94D49" w:rsidRDefault="00761EDA">
      <w:pPr>
        <w:jc w:val="left"/>
        <w:rPr>
          <w:u w:val="single"/>
        </w:rPr>
      </w:pPr>
      <w:r>
        <w:t></w:t>
      </w:r>
      <w:r>
        <w:tab/>
      </w:r>
      <w:r>
        <w:rPr>
          <w:rFonts w:hint="eastAsia"/>
          <w:u w:val="single"/>
        </w:rPr>
        <w:t>可以解决</w:t>
      </w:r>
    </w:p>
    <w:p w14:paraId="093EECD9" w14:textId="77777777" w:rsidR="00C94D49" w:rsidRDefault="00761EDA">
      <w:pPr>
        <w:jc w:val="left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给个标注即可</w:t>
      </w:r>
      <w:r>
        <w:rPr>
          <w:rFonts w:hint="eastAsia"/>
          <w:color w:val="FF0000"/>
          <w:u w:val="single"/>
        </w:rPr>
        <w:t>,</w:t>
      </w:r>
      <w:r>
        <w:rPr>
          <w:rFonts w:hint="eastAsia"/>
          <w:color w:val="FF0000"/>
          <w:u w:val="single"/>
        </w:rPr>
        <w:t>之前已沟通过</w:t>
      </w:r>
    </w:p>
    <w:p w14:paraId="4E10FE0C" w14:textId="77777777" w:rsidR="00C94D49" w:rsidRDefault="00C94D49">
      <w:pPr>
        <w:jc w:val="left"/>
        <w:rPr>
          <w:u w:val="single"/>
        </w:rPr>
      </w:pPr>
    </w:p>
    <w:p w14:paraId="7CEEFB8E" w14:textId="77777777" w:rsidR="00C94D49" w:rsidRDefault="00761ED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首页、跑步页面，背景图是条纹状的，跟设计稿不一样</w:t>
      </w:r>
    </w:p>
    <w:p w14:paraId="773577AF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没问题</w:t>
      </w:r>
    </w:p>
    <w:p w14:paraId="593D7394" w14:textId="77777777" w:rsidR="00C94D49" w:rsidRDefault="00761EDA">
      <w:pPr>
        <w:pStyle w:val="1"/>
        <w:ind w:left="360" w:firstLineChars="0" w:firstLine="0"/>
        <w:rPr>
          <w:rFonts w:hint="eastAsia"/>
          <w:color w:val="008000"/>
        </w:rPr>
      </w:pPr>
      <w:r>
        <w:rPr>
          <w:rFonts w:hint="eastAsia"/>
          <w:color w:val="FF0000"/>
          <w:u w:val="single"/>
        </w:rPr>
        <w:t>注意切图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8000"/>
          <w:u w:val="single"/>
        </w:rPr>
        <w:t>(</w:t>
      </w:r>
      <w:r>
        <w:rPr>
          <w:rFonts w:hint="eastAsia"/>
          <w:color w:val="008000"/>
        </w:rPr>
        <w:t>作为背景，图片超出屏幕点儿也没关系吧？有状态栏的关系，可能图片大小不太精确，但不要让图片挤压变形，</w:t>
      </w:r>
      <w:r>
        <w:rPr>
          <w:rFonts w:hint="eastAsia"/>
          <w:color w:val="008000"/>
        </w:rPr>
        <w:t>iphone5</w:t>
      </w:r>
      <w:r>
        <w:rPr>
          <w:rFonts w:hint="eastAsia"/>
          <w:color w:val="008000"/>
        </w:rPr>
        <w:t>的也一样，因为有状态栏，所以设计图里的背景也长了一点。另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跑步记录里、上半边是地图的那个页面背景变形严重，看一下</w:t>
      </w:r>
      <w:r>
        <w:rPr>
          <w:rFonts w:hint="eastAsia"/>
          <w:color w:val="008000"/>
        </w:rPr>
        <w:t>)</w:t>
      </w:r>
      <w:r>
        <w:rPr>
          <w:rFonts w:hint="eastAsia"/>
          <w:color w:val="008000"/>
        </w:rPr>
        <w:t>。</w:t>
      </w:r>
    </w:p>
    <w:p w14:paraId="2587CA1C" w14:textId="77777777" w:rsidR="00761EDA" w:rsidRPr="00C33B41" w:rsidRDefault="00C33B41" w:rsidP="00C33B41">
      <w:pPr>
        <w:pStyle w:val="1"/>
        <w:ind w:left="360" w:firstLineChars="0" w:firstLine="0"/>
        <w:rPr>
          <w:rFonts w:hint="eastAsia"/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656169BD" w14:textId="77777777" w:rsidR="00C94D49" w:rsidRDefault="00C94D49">
      <w:pPr>
        <w:rPr>
          <w:color w:val="008000"/>
        </w:rPr>
      </w:pPr>
    </w:p>
    <w:p w14:paraId="65226222" w14:textId="77777777" w:rsidR="00C94D49" w:rsidRDefault="00C94D49">
      <w:pPr>
        <w:jc w:val="left"/>
        <w:rPr>
          <w:u w:val="single"/>
        </w:rPr>
      </w:pPr>
    </w:p>
    <w:p w14:paraId="731B9075" w14:textId="77777777" w:rsidR="00C94D49" w:rsidRDefault="00761ED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实物的字体与设计稿不一样。要瘦一点的字体。</w:t>
      </w:r>
    </w:p>
    <w:p w14:paraId="0381DE1B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没问题</w:t>
      </w:r>
    </w:p>
    <w:p w14:paraId="28326031" w14:textId="77777777" w:rsidR="00C94D49" w:rsidRDefault="00761EDA">
      <w:pPr>
        <w:pStyle w:val="1"/>
        <w:ind w:left="360" w:firstLineChars="0" w:firstLine="0"/>
        <w:rPr>
          <w:color w:val="008000"/>
        </w:rPr>
      </w:pPr>
      <w:r>
        <w:rPr>
          <w:rFonts w:hint="eastAsia"/>
          <w:color w:val="FF0000"/>
          <w:u w:val="single"/>
        </w:rPr>
        <w:t>已提供字体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（指的是数字的字体，已提供）</w:t>
      </w:r>
    </w:p>
    <w:p w14:paraId="2FA0FBFD" w14:textId="77777777" w:rsidR="00C94D49" w:rsidRDefault="00C94D49">
      <w:pPr>
        <w:jc w:val="left"/>
      </w:pPr>
    </w:p>
    <w:p w14:paraId="4DEFD7A0" w14:textId="77777777" w:rsidR="00C94D49" w:rsidRDefault="00761EDA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、原来说过有技术，防止坐车时也会算跑步。可实际操作下来，没效果啊。</w:t>
      </w:r>
    </w:p>
    <w:p w14:paraId="052FF03E" w14:textId="77777777" w:rsidR="00C94D49" w:rsidRDefault="00761EDA">
      <w:pPr>
        <w:ind w:firstLineChars="150" w:firstLine="315"/>
        <w:jc w:val="left"/>
        <w:rPr>
          <w:u w:val="single"/>
        </w:rPr>
      </w:pPr>
      <w:r>
        <w:rPr>
          <w:rFonts w:hint="eastAsia"/>
          <w:u w:val="single"/>
        </w:rPr>
        <w:t>会观察并优化</w:t>
      </w:r>
    </w:p>
    <w:p w14:paraId="1B202935" w14:textId="77777777" w:rsidR="00C94D49" w:rsidRDefault="00761EDA">
      <w:pPr>
        <w:ind w:firstLineChars="150" w:firstLine="315"/>
        <w:jc w:val="left"/>
        <w:rPr>
          <w:color w:val="008000"/>
        </w:rPr>
      </w:pPr>
      <w:r>
        <w:rPr>
          <w:rFonts w:hint="eastAsia"/>
          <w:color w:val="FF0000"/>
          <w:u w:val="single"/>
        </w:rPr>
        <w:t>速度限制即可</w:t>
      </w:r>
      <w:r>
        <w:rPr>
          <w:rFonts w:hint="eastAsia"/>
          <w:color w:val="FF0000"/>
          <w:u w:val="single"/>
        </w:rPr>
        <w:t>,</w:t>
      </w:r>
      <w:r>
        <w:rPr>
          <w:rFonts w:hint="eastAsia"/>
          <w:color w:val="FF0000"/>
          <w:u w:val="single"/>
        </w:rPr>
        <w:t>暂定</w:t>
      </w:r>
      <w:r>
        <w:rPr>
          <w:rFonts w:hint="eastAsia"/>
          <w:color w:val="FF0000"/>
          <w:u w:val="single"/>
        </w:rPr>
        <w:t>20km/h</w:t>
      </w:r>
      <w:r>
        <w:rPr>
          <w:rFonts w:hint="eastAsia"/>
          <w:color w:val="008000"/>
        </w:rPr>
        <w:t xml:space="preserve">  </w:t>
      </w:r>
      <w:r>
        <w:rPr>
          <w:rFonts w:hint="eastAsia"/>
          <w:color w:val="008000"/>
        </w:rPr>
        <w:t>（</w:t>
      </w:r>
      <w:r>
        <w:rPr>
          <w:rFonts w:hint="eastAsia"/>
          <w:color w:val="008000"/>
        </w:rPr>
        <w:t xml:space="preserve">20 </w:t>
      </w:r>
      <w:r>
        <w:rPr>
          <w:rFonts w:hint="eastAsia"/>
          <w:color w:val="008000"/>
        </w:rPr>
        <w:t>可能不太合适，根据误差看看多大合适，说一下）</w:t>
      </w:r>
    </w:p>
    <w:p w14:paraId="3BD98FF3" w14:textId="77777777" w:rsidR="00C94D49" w:rsidRDefault="00C94D49">
      <w:pPr>
        <w:jc w:val="left"/>
      </w:pPr>
    </w:p>
    <w:p w14:paraId="247431E0" w14:textId="77777777" w:rsidR="00C94D49" w:rsidRDefault="00761EDA">
      <w:pPr>
        <w:pStyle w:val="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跑步界面，下面的选项按钮“小舌头”。设计方案里其他页面也有小舌头（详见设计稿），为什么实物不在了？</w:t>
      </w:r>
    </w:p>
    <w:p w14:paraId="18AA14A0" w14:textId="77777777" w:rsidR="00C94D49" w:rsidRDefault="00761EDA">
      <w:pPr>
        <w:jc w:val="left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之前沟通过了</w:t>
      </w:r>
      <w:r>
        <w:rPr>
          <w:rFonts w:hint="eastAsia"/>
          <w:color w:val="FF0000"/>
          <w:u w:val="single"/>
        </w:rPr>
        <w:t>,</w:t>
      </w:r>
      <w:r>
        <w:rPr>
          <w:rFonts w:hint="eastAsia"/>
          <w:color w:val="FF0000"/>
          <w:u w:val="single"/>
        </w:rPr>
        <w:t>加上即可</w:t>
      </w:r>
    </w:p>
    <w:p w14:paraId="4FE60515" w14:textId="77777777" w:rsidR="00C94D49" w:rsidRDefault="00C94D49">
      <w:pPr>
        <w:jc w:val="left"/>
      </w:pPr>
    </w:p>
    <w:p w14:paraId="465DD0FE" w14:textId="77777777" w:rsidR="00C94D49" w:rsidRDefault="00C94D49">
      <w:pPr>
        <w:jc w:val="left"/>
      </w:pPr>
    </w:p>
    <w:p w14:paraId="18277C5D" w14:textId="77777777" w:rsidR="00C94D49" w:rsidRDefault="00761ED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跑步的时候，按</w:t>
      </w:r>
      <w:r>
        <w:rPr>
          <w:rFonts w:hint="eastAsia"/>
        </w:rPr>
        <w:t>stop</w:t>
      </w:r>
      <w:r>
        <w:rPr>
          <w:rFonts w:hint="eastAsia"/>
        </w:rPr>
        <w:t>前加个滑动解锁的机制，不然这么大一个按键容易误操作。</w:t>
      </w:r>
    </w:p>
    <w:p w14:paraId="3DDAB854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支持锁屏进行</w:t>
      </w:r>
      <w:r>
        <w:rPr>
          <w:rFonts w:hint="eastAsia"/>
          <w:u w:val="single"/>
        </w:rPr>
        <w:t>,</w:t>
      </w:r>
      <w:r>
        <w:rPr>
          <w:rFonts w:hint="eastAsia"/>
          <w:u w:val="single"/>
        </w:rPr>
        <w:t>可以再添加一个提醒</w:t>
      </w:r>
      <w:r>
        <w:rPr>
          <w:rFonts w:hint="eastAsia"/>
          <w:u w:val="single"/>
        </w:rPr>
        <w:t>,</w:t>
      </w:r>
      <w:r>
        <w:rPr>
          <w:rFonts w:hint="eastAsia"/>
          <w:u w:val="single"/>
        </w:rPr>
        <w:t>是否停止</w:t>
      </w:r>
      <w:r>
        <w:rPr>
          <w:rFonts w:hint="eastAsia"/>
          <w:u w:val="single"/>
        </w:rPr>
        <w:t>,</w:t>
      </w:r>
      <w:r>
        <w:rPr>
          <w:rFonts w:hint="eastAsia"/>
          <w:u w:val="single"/>
        </w:rPr>
        <w:t>防止误操作</w:t>
      </w:r>
    </w:p>
    <w:p w14:paraId="0ADE3F5E" w14:textId="77777777" w:rsidR="00C94D49" w:rsidRDefault="00761EDA">
      <w:pPr>
        <w:pStyle w:val="1"/>
        <w:ind w:left="360" w:firstLineChars="0" w:firstLine="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lastRenderedPageBreak/>
        <w:t>增加一个是否的原生弹框确认</w:t>
      </w:r>
    </w:p>
    <w:p w14:paraId="747D6CBB" w14:textId="31471F28" w:rsidR="008127CD" w:rsidRPr="008127CD" w:rsidRDefault="008127CD" w:rsidP="008127CD">
      <w:pPr>
        <w:pStyle w:val="1"/>
        <w:ind w:left="360" w:firstLineChars="0" w:firstLine="0"/>
        <w:rPr>
          <w:rFonts w:hint="eastAsia"/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0B31AC41" w14:textId="77777777" w:rsidR="00C94D49" w:rsidRDefault="00C94D49">
      <w:pPr>
        <w:jc w:val="left"/>
      </w:pPr>
    </w:p>
    <w:p w14:paraId="0BA9E872" w14:textId="77777777" w:rsidR="00C94D49" w:rsidRDefault="00761ED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添加好友时，可以发送点信息过去，说两句话？</w:t>
      </w:r>
    </w:p>
    <w:p w14:paraId="1047250C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程序的判断是要加为好友才能说话，不然加好友失去了意义，并且人人都可说话造成干扰</w:t>
      </w:r>
    </w:p>
    <w:p w14:paraId="265D1770" w14:textId="77777777" w:rsidR="008127CD" w:rsidRDefault="00761EDA" w:rsidP="008127CD">
      <w:pPr>
        <w:pStyle w:val="1"/>
        <w:ind w:left="360" w:firstLineChars="0" w:firstLine="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不管，不用修改，保持现状</w:t>
      </w:r>
    </w:p>
    <w:p w14:paraId="5C58E9BE" w14:textId="77777777" w:rsidR="008127CD" w:rsidRPr="008127CD" w:rsidRDefault="008127CD" w:rsidP="008127CD">
      <w:pPr>
        <w:pStyle w:val="1"/>
        <w:ind w:left="360" w:firstLineChars="0" w:firstLine="0"/>
        <w:rPr>
          <w:rFonts w:hint="eastAsia"/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146509B7" w14:textId="77777777" w:rsidR="00C94D49" w:rsidRDefault="00C94D49">
      <w:pPr>
        <w:pStyle w:val="1"/>
        <w:ind w:left="360" w:firstLineChars="0" w:firstLine="0"/>
        <w:rPr>
          <w:color w:val="FF0000"/>
          <w:u w:val="single"/>
        </w:rPr>
      </w:pPr>
    </w:p>
    <w:p w14:paraId="0332687B" w14:textId="77777777" w:rsidR="00C94D49" w:rsidRDefault="00C94D49">
      <w:pPr>
        <w:jc w:val="left"/>
      </w:pPr>
    </w:p>
    <w:p w14:paraId="3FDEF699" w14:textId="77777777" w:rsidR="00C94D49" w:rsidRDefault="00761ED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在二级子目录下，右上角的个人信息按钮均失效，无法打开</w:t>
      </w:r>
    </w:p>
    <w:p w14:paraId="67A72319" w14:textId="77777777" w:rsidR="00C94D49" w:rsidRDefault="00761EDA">
      <w:pPr>
        <w:pStyle w:val="1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可以修正</w:t>
      </w:r>
    </w:p>
    <w:p w14:paraId="11FA6CEC" w14:textId="77777777" w:rsidR="00C94D49" w:rsidRDefault="00761EDA">
      <w:pPr>
        <w:pStyle w:val="1"/>
        <w:ind w:left="360" w:firstLineChars="0" w:firstLine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有头像的时候都需要下拉</w:t>
      </w:r>
    </w:p>
    <w:p w14:paraId="4F31505B" w14:textId="51FEA2BC" w:rsidR="00C94D49" w:rsidRPr="008D197E" w:rsidRDefault="008D197E" w:rsidP="008D197E">
      <w:pPr>
        <w:pStyle w:val="1"/>
        <w:ind w:left="360" w:firstLineChars="0" w:firstLine="0"/>
        <w:rPr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5C3E51A7" w14:textId="77777777" w:rsidR="008D197E" w:rsidRDefault="008D197E">
      <w:pPr>
        <w:jc w:val="left"/>
      </w:pPr>
    </w:p>
    <w:p w14:paraId="31E49CDC" w14:textId="77777777" w:rsidR="00C94D49" w:rsidRDefault="00761ED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跑步记录是自动上传至“约跑朋友圈”么？设置里有个选项，自动上传至朋友圈</w:t>
      </w:r>
      <w:r>
        <w:rPr>
          <w:rFonts w:hint="eastAsia"/>
        </w:rPr>
        <w:t>or not</w:t>
      </w:r>
      <w:r>
        <w:rPr>
          <w:rFonts w:hint="eastAsia"/>
        </w:rPr>
        <w:t>。然后在分享选项里，除了分享至微博、朋友圈，再加个分享到“跑步圈”。</w:t>
      </w:r>
    </w:p>
    <w:p w14:paraId="2A6269AF" w14:textId="77777777" w:rsidR="00C94D49" w:rsidRDefault="00761EDA">
      <w:pPr>
        <w:ind w:firstLineChars="200" w:firstLine="420"/>
        <w:rPr>
          <w:u w:val="single"/>
        </w:rPr>
      </w:pPr>
      <w:r>
        <w:rPr>
          <w:rFonts w:hint="eastAsia"/>
          <w:u w:val="single"/>
        </w:rPr>
        <w:t>目前是自动分享到跑步圈</w:t>
      </w:r>
      <w:r>
        <w:rPr>
          <w:rFonts w:hint="eastAsia"/>
          <w:u w:val="single"/>
        </w:rPr>
        <w:t>,</w:t>
      </w:r>
      <w:r>
        <w:rPr>
          <w:rFonts w:hint="eastAsia"/>
          <w:u w:val="single"/>
        </w:rPr>
        <w:t>可以改成自己选择分享</w:t>
      </w:r>
    </w:p>
    <w:p w14:paraId="1C7D162C" w14:textId="77777777" w:rsidR="00C94D49" w:rsidRDefault="00761EDA">
      <w:pPr>
        <w:ind w:firstLineChars="200" w:firstLine="42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在分享处</w:t>
      </w:r>
      <w:r>
        <w:rPr>
          <w:rFonts w:hint="eastAsia"/>
          <w:color w:val="FF0000"/>
          <w:u w:val="single"/>
        </w:rPr>
        <w:t>,</w:t>
      </w:r>
      <w:r>
        <w:rPr>
          <w:rFonts w:hint="eastAsia"/>
          <w:color w:val="FF0000"/>
          <w:u w:val="single"/>
        </w:rPr>
        <w:t>增加一个分享到</w:t>
      </w:r>
      <w:r>
        <w:rPr>
          <w:color w:val="FF0000"/>
          <w:u w:val="single"/>
        </w:rPr>
        <w:t>”</w:t>
      </w:r>
      <w:r>
        <w:rPr>
          <w:rFonts w:hint="eastAsia"/>
          <w:color w:val="FF0000"/>
          <w:u w:val="single"/>
        </w:rPr>
        <w:t>跑友动态</w:t>
      </w:r>
      <w:r>
        <w:rPr>
          <w:color w:val="FF0000"/>
          <w:u w:val="single"/>
        </w:rPr>
        <w:t>”</w:t>
      </w:r>
      <w:r>
        <w:rPr>
          <w:rFonts w:hint="eastAsia"/>
          <w:color w:val="FF0000"/>
          <w:u w:val="single"/>
        </w:rPr>
        <w:t>,</w:t>
      </w:r>
      <w:r>
        <w:rPr>
          <w:rFonts w:hint="eastAsia"/>
          <w:color w:val="FF0000"/>
          <w:u w:val="single"/>
        </w:rPr>
        <w:t>相当于把自动改成手动</w:t>
      </w:r>
    </w:p>
    <w:p w14:paraId="05C86749" w14:textId="67A16F5A" w:rsidR="00C94D49" w:rsidRPr="008D2128" w:rsidRDefault="008D2128" w:rsidP="008D2128">
      <w:pPr>
        <w:pStyle w:val="1"/>
        <w:ind w:left="360" w:firstLineChars="0" w:firstLine="0"/>
        <w:rPr>
          <w:rFonts w:hint="eastAsia"/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742F1211" w14:textId="77777777" w:rsidR="00C94D49" w:rsidRDefault="00C94D49">
      <w:pPr>
        <w:jc w:val="left"/>
        <w:rPr>
          <w:b/>
          <w:sz w:val="24"/>
        </w:rPr>
      </w:pPr>
    </w:p>
    <w:p w14:paraId="4CD4F901" w14:textId="77777777" w:rsidR="00C94D49" w:rsidRDefault="00761ED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在夺宝界面，设置兑换积分的通道。</w:t>
      </w:r>
    </w:p>
    <w:p w14:paraId="21618BAF" w14:textId="77777777" w:rsidR="00C94D49" w:rsidRDefault="00761EDA">
      <w:pPr>
        <w:pStyle w:val="1"/>
        <w:ind w:left="360" w:firstLineChars="0" w:firstLine="0"/>
      </w:pPr>
      <w:r>
        <w:rPr>
          <w:rFonts w:hint="eastAsia"/>
        </w:rPr>
        <w:t>已按之前的需求做好了，这个不做修改</w:t>
      </w:r>
    </w:p>
    <w:p w14:paraId="7815C05F" w14:textId="141CA903" w:rsidR="00C902BE" w:rsidRDefault="00761EDA" w:rsidP="00C902BE">
      <w:pPr>
        <w:ind w:firstLineChars="200" w:firstLine="420"/>
        <w:rPr>
          <w:color w:val="FF0000"/>
          <w:u w:val="single"/>
        </w:rPr>
      </w:pPr>
      <w:r>
        <w:pict w14:anchorId="5CAB5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12pt;height:186pt">
            <v:imagedata r:id="rId7" o:title=""/>
          </v:shape>
        </w:pict>
      </w:r>
      <w:r>
        <w:rPr>
          <w:rFonts w:hint="eastAsia"/>
          <w:color w:val="FF0000"/>
        </w:rPr>
        <w:t>顶部改为直接显示</w:t>
      </w:r>
      <w:r>
        <w:rPr>
          <w:color w:val="FF0000"/>
        </w:rPr>
        <w:t>”</w:t>
      </w:r>
      <w:r>
        <w:rPr>
          <w:rFonts w:hint="eastAsia"/>
          <w:color w:val="FF0000"/>
        </w:rPr>
        <w:t>能量值</w:t>
      </w:r>
      <w:r>
        <w:rPr>
          <w:color w:val="FF0000"/>
        </w:rPr>
        <w:t>”</w:t>
      </w:r>
      <w:r w:rsidR="00C902BE" w:rsidRPr="00C902BE">
        <w:rPr>
          <w:color w:val="FF0000"/>
          <w:u w:val="single"/>
        </w:rPr>
        <w:t xml:space="preserve"> </w:t>
      </w:r>
    </w:p>
    <w:p w14:paraId="7581EAE1" w14:textId="77777777" w:rsidR="00C902BE" w:rsidRPr="008D2128" w:rsidRDefault="00C902BE" w:rsidP="00C902BE">
      <w:pPr>
        <w:pStyle w:val="1"/>
        <w:ind w:left="360" w:firstLineChars="0" w:firstLine="0"/>
        <w:rPr>
          <w:rFonts w:hint="eastAsia"/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363876C4" w14:textId="77777777" w:rsidR="00C94D49" w:rsidRDefault="00C94D49">
      <w:pPr>
        <w:pStyle w:val="1"/>
        <w:ind w:left="360" w:firstLineChars="0" w:firstLine="0"/>
      </w:pPr>
    </w:p>
    <w:p w14:paraId="2F310DE7" w14:textId="77777777" w:rsidR="00C94D49" w:rsidRDefault="00C94D49">
      <w:pPr>
        <w:pStyle w:val="1"/>
        <w:ind w:left="360" w:firstLineChars="0" w:firstLine="0"/>
      </w:pPr>
    </w:p>
    <w:p w14:paraId="07EF2273" w14:textId="77777777" w:rsidR="00C94D49" w:rsidRDefault="00C94D49">
      <w:pPr>
        <w:pStyle w:val="1"/>
        <w:ind w:left="360" w:firstLineChars="0" w:firstLine="0"/>
      </w:pPr>
    </w:p>
    <w:p w14:paraId="7C094CD9" w14:textId="77777777" w:rsidR="00C94D49" w:rsidRDefault="00761ED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进入约跑神器后，看见小人图标，点小人后出现个人信息，但是怎么显示的都是“设置（个人）”。是没改还是？</w:t>
      </w:r>
    </w:p>
    <w:p w14:paraId="63C14783" w14:textId="77777777" w:rsidR="000C7536" w:rsidRDefault="00761EDA" w:rsidP="000C7536">
      <w:pPr>
        <w:ind w:firstLineChars="200" w:firstLine="420"/>
        <w:rPr>
          <w:color w:val="FF0000"/>
          <w:u w:val="single"/>
        </w:rPr>
      </w:pPr>
      <w:r>
        <w:rPr>
          <w:rFonts w:hint="eastAsia"/>
          <w:color w:val="FF0000"/>
        </w:rPr>
        <w:t>更正为对方昵称</w:t>
      </w:r>
    </w:p>
    <w:p w14:paraId="08E160F5" w14:textId="77777777" w:rsidR="000C7536" w:rsidRPr="008D2128" w:rsidRDefault="000C7536" w:rsidP="000C7536">
      <w:pPr>
        <w:pStyle w:val="1"/>
        <w:ind w:left="360" w:firstLineChars="0" w:firstLine="0"/>
        <w:rPr>
          <w:rFonts w:hint="eastAsia"/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0BD60E15" w14:textId="77777777" w:rsidR="00C94D49" w:rsidRDefault="00C94D49">
      <w:pPr>
        <w:pStyle w:val="1"/>
        <w:ind w:left="360" w:firstLineChars="0" w:firstLine="0"/>
        <w:rPr>
          <w:color w:val="FF0000"/>
        </w:rPr>
      </w:pPr>
    </w:p>
    <w:p w14:paraId="2DE6E8D0" w14:textId="77777777" w:rsidR="00C94D49" w:rsidRDefault="00C94D49"/>
    <w:p w14:paraId="0E7E3B59" w14:textId="77777777" w:rsidR="00C94D49" w:rsidRDefault="00761ED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约跑神器，动态信息圈。动态信息圈名字有点土，改个啥有没有推荐？然后用户名显示的都是数字，改成名字噻～～</w:t>
      </w:r>
    </w:p>
    <w:p w14:paraId="0E8A3644" w14:textId="77777777" w:rsidR="00BB019C" w:rsidRDefault="00761EDA" w:rsidP="00BB019C">
      <w:pPr>
        <w:ind w:firstLineChars="200" w:firstLine="420"/>
        <w:rPr>
          <w:color w:val="FF0000"/>
          <w:u w:val="single"/>
        </w:rPr>
      </w:pPr>
      <w:r>
        <w:rPr>
          <w:rFonts w:hint="eastAsia"/>
          <w:color w:val="FF0000"/>
          <w:shd w:val="pct10" w:color="auto" w:fill="FFFFFF"/>
        </w:rPr>
        <w:t>动态信息圈为跑友动态</w:t>
      </w:r>
      <w:r>
        <w:rPr>
          <w:rFonts w:hint="eastAsia"/>
          <w:color w:val="FF0000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约跑神器不改</w:t>
      </w:r>
    </w:p>
    <w:p w14:paraId="68B3AE18" w14:textId="1995CE3E" w:rsidR="00C94D49" w:rsidRPr="00BB019C" w:rsidRDefault="00BB019C" w:rsidP="00BB019C">
      <w:pPr>
        <w:pStyle w:val="1"/>
        <w:ind w:left="360" w:firstLineChars="0" w:firstLine="0"/>
        <w:rPr>
          <w:rFonts w:hint="eastAsia"/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502AB5BF" w14:textId="77777777" w:rsidR="00C94D49" w:rsidRDefault="00C94D49">
      <w:pPr>
        <w:jc w:val="left"/>
      </w:pPr>
    </w:p>
    <w:p w14:paraId="118B30DD" w14:textId="77777777" w:rsidR="00C94D49" w:rsidRDefault="00761EDA">
      <w:pPr>
        <w:pStyle w:val="1"/>
        <w:numPr>
          <w:ilvl w:val="0"/>
          <w:numId w:val="3"/>
        </w:numPr>
        <w:ind w:firstLineChars="0"/>
        <w:jc w:val="left"/>
        <w:rPr>
          <w:u w:val="single"/>
        </w:rPr>
      </w:pPr>
      <w:r>
        <w:rPr>
          <w:rFonts w:hint="eastAsia"/>
        </w:rPr>
        <w:t>怎么查看过往的信息，设置个通道啊。</w:t>
      </w:r>
      <w:r>
        <w:rPr>
          <w:rFonts w:hint="eastAsia"/>
          <w:u w:val="single"/>
        </w:rPr>
        <w:t>兑换信息，聊天信息能保存，但是要刷新</w:t>
      </w:r>
    </w:p>
    <w:p w14:paraId="23DE44E9" w14:textId="77777777" w:rsidR="00C94D49" w:rsidRDefault="00761EDA">
      <w:pPr>
        <w:ind w:firstLineChars="150" w:firstLine="315"/>
        <w:jc w:val="left"/>
      </w:pPr>
      <w:r>
        <w:rPr>
          <w:rFonts w:hint="eastAsia"/>
        </w:rPr>
        <w:t>能不能不刷新？直接看到聊天信息。</w:t>
      </w:r>
    </w:p>
    <w:p w14:paraId="29B734EA" w14:textId="77777777" w:rsidR="008B1286" w:rsidRDefault="00761EDA" w:rsidP="008B1286">
      <w:pPr>
        <w:ind w:firstLineChars="200" w:firstLine="420"/>
        <w:rPr>
          <w:color w:val="FF0000"/>
          <w:u w:val="single"/>
        </w:rPr>
      </w:pPr>
      <w:r>
        <w:rPr>
          <w:rFonts w:hint="eastAsia"/>
          <w:color w:val="FF0000"/>
        </w:rPr>
        <w:t>缓存部分聊天信息即可</w:t>
      </w:r>
      <w:r>
        <w:rPr>
          <w:rFonts w:hint="eastAsia"/>
          <w:color w:val="FF0000"/>
        </w:rPr>
        <w:t xml:space="preserve"> ,</w:t>
      </w:r>
      <w:r>
        <w:rPr>
          <w:rFonts w:hint="eastAsia"/>
          <w:color w:val="FF0000"/>
        </w:rPr>
        <w:t>缓存数量可商讨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8000"/>
        </w:rPr>
        <w:t>（进入聊天就可以看到部分记录）</w:t>
      </w:r>
    </w:p>
    <w:p w14:paraId="7475B2F8" w14:textId="77777777" w:rsidR="008B1286" w:rsidRPr="00BB019C" w:rsidRDefault="008B1286" w:rsidP="008B1286">
      <w:pPr>
        <w:pStyle w:val="1"/>
        <w:ind w:left="360" w:firstLineChars="0" w:firstLine="0"/>
        <w:rPr>
          <w:rFonts w:hint="eastAsia"/>
          <w:color w:val="0000FF"/>
          <w:u w:val="single"/>
        </w:rPr>
      </w:pPr>
      <w:r w:rsidRPr="00761EDA">
        <w:rPr>
          <w:rFonts w:hint="eastAsia"/>
          <w:color w:val="0000FF"/>
          <w:u w:val="single"/>
        </w:rPr>
        <w:t>完成</w:t>
      </w:r>
    </w:p>
    <w:p w14:paraId="21066215" w14:textId="77777777" w:rsidR="00C94D49" w:rsidRDefault="00C94D49">
      <w:pPr>
        <w:ind w:firstLineChars="150" w:firstLine="315"/>
        <w:jc w:val="left"/>
        <w:rPr>
          <w:color w:val="FF0000"/>
        </w:rPr>
      </w:pPr>
      <w:bookmarkStart w:id="0" w:name="_GoBack"/>
      <w:bookmarkEnd w:id="0"/>
    </w:p>
    <w:p w14:paraId="0CED8564" w14:textId="77777777" w:rsidR="00C94D49" w:rsidRDefault="00C94D49">
      <w:pPr>
        <w:jc w:val="left"/>
      </w:pPr>
    </w:p>
    <w:p w14:paraId="0F2304EE" w14:textId="77777777" w:rsidR="00C94D49" w:rsidRDefault="00761ED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跑步记录的画面，不要一页显示这么多条记录，每个记录显示的信息更多些：公里数、平均速度、最快速度、行进线路、燃烧的卡路里。</w:t>
      </w:r>
    </w:p>
    <w:p w14:paraId="4D80C965" w14:textId="77777777" w:rsidR="00C94D49" w:rsidRDefault="00761EDA">
      <w:pPr>
        <w:pStyle w:val="1"/>
        <w:ind w:left="720" w:firstLineChars="0" w:firstLine="0"/>
      </w:pPr>
      <w:r>
        <w:rPr>
          <w:rFonts w:hint="eastAsia"/>
        </w:rPr>
        <w:t>跑步信息的分类，按月度分，而且可以展开。</w:t>
      </w:r>
    </w:p>
    <w:p w14:paraId="60BB049A" w14:textId="77777777" w:rsidR="00C94D49" w:rsidRDefault="00761EDA">
      <w:pPr>
        <w:ind w:firstLineChars="150" w:firstLine="315"/>
        <w:jc w:val="left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右上角改成一个按钮时间</w:t>
      </w:r>
      <w:r>
        <w:rPr>
          <w:rFonts w:hint="eastAsia"/>
          <w:color w:val="FF0000"/>
          <w:u w:val="single"/>
        </w:rPr>
        <w:t>,</w:t>
      </w:r>
      <w:r>
        <w:rPr>
          <w:rFonts w:hint="eastAsia"/>
          <w:color w:val="FF0000"/>
          <w:u w:val="single"/>
        </w:rPr>
        <w:t>点开就是选择月份即可</w:t>
      </w:r>
    </w:p>
    <w:p w14:paraId="01AC6AC8" w14:textId="77777777" w:rsidR="00C94D49" w:rsidRDefault="00761EDA">
      <w:pPr>
        <w:ind w:firstLineChars="150" w:firstLine="315"/>
        <w:jc w:val="left"/>
        <w:rPr>
          <w:u w:val="single"/>
        </w:rPr>
      </w:pPr>
      <w:r>
        <w:rPr>
          <w:u w:val="single"/>
        </w:rPr>
        <w:pict w14:anchorId="34428C15">
          <v:shape id="图片框 1026" o:spid="_x0000_i1026" type="#_x0000_t75" style="width:142pt;height:241pt">
            <v:imagedata r:id="rId8" o:title=""/>
          </v:shape>
        </w:pict>
      </w:r>
    </w:p>
    <w:p w14:paraId="4E891E2C" w14:textId="77777777" w:rsidR="00C94D49" w:rsidRDefault="00C94D49">
      <w:pPr>
        <w:jc w:val="left"/>
      </w:pPr>
    </w:p>
    <w:p w14:paraId="7D575B92" w14:textId="77777777" w:rsidR="00C94D49" w:rsidRDefault="00C94D49">
      <w:pPr>
        <w:jc w:val="left"/>
      </w:pPr>
    </w:p>
    <w:p w14:paraId="1B60DBDD" w14:textId="77777777" w:rsidR="00C94D49" w:rsidRDefault="00761ED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项目活动推送。</w:t>
      </w:r>
      <w:r>
        <w:rPr>
          <w:rFonts w:hint="eastAsia"/>
          <w:color w:val="FF0000"/>
          <w:sz w:val="22"/>
        </w:rPr>
        <w:t>（一条活动信息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需要能点进去查看详情，里面也是图片</w:t>
      </w:r>
      <w:r>
        <w:rPr>
          <w:rFonts w:hint="eastAsia"/>
          <w:color w:val="FF0000"/>
          <w:sz w:val="22"/>
        </w:rPr>
        <w:t>+</w:t>
      </w:r>
      <w:r>
        <w:rPr>
          <w:rFonts w:hint="eastAsia"/>
          <w:color w:val="FF0000"/>
          <w:sz w:val="22"/>
        </w:rPr>
        <w:t>文本）</w:t>
      </w:r>
    </w:p>
    <w:p w14:paraId="6DDF6F72" w14:textId="77777777" w:rsidR="00C94D49" w:rsidRDefault="00761EDA">
      <w:pPr>
        <w:jc w:val="left"/>
      </w:pPr>
      <w:r>
        <w:lastRenderedPageBreak/>
        <w:pict w14:anchorId="7804D58C">
          <v:shape id="图片框 1027" o:spid="_x0000_i1027" type="#_x0000_t75" style="width:114pt;height:203pt">
            <v:imagedata r:id="rId9" o:title=""/>
          </v:shape>
        </w:pict>
      </w:r>
    </w:p>
    <w:p w14:paraId="2FC3512A" w14:textId="77777777" w:rsidR="00C94D49" w:rsidRDefault="00C94D49">
      <w:pPr>
        <w:jc w:val="left"/>
      </w:pPr>
    </w:p>
    <w:p w14:paraId="730D8FB2" w14:textId="77777777" w:rsidR="00C94D49" w:rsidRDefault="00761ED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动态信息圈。里面的每一条信息都打不开。要可以点进去，查看更详细的信息，路程、速度、步数、卡路里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，跑过的路程图也可以放大。</w:t>
      </w:r>
    </w:p>
    <w:p w14:paraId="6A4E9EE4" w14:textId="77777777" w:rsidR="00C94D49" w:rsidRDefault="00761EDA">
      <w:pPr>
        <w:pStyle w:val="1"/>
        <w:ind w:left="720" w:firstLineChars="0" w:firstLine="0"/>
        <w:rPr>
          <w:color w:val="FF0000"/>
          <w:sz w:val="22"/>
        </w:rPr>
      </w:pPr>
      <w:r>
        <w:pict w14:anchorId="6C81467B">
          <v:shape id="图片框 1028" o:spid="_x0000_i1028" type="#_x0000_t75" style="width:174pt;height:159pt">
            <v:imagedata r:id="rId10" o:title=""/>
          </v:shape>
        </w:pict>
      </w:r>
      <w:r>
        <w:rPr>
          <w:rFonts w:hint="eastAsia"/>
          <w:color w:val="FF0000"/>
          <w:sz w:val="22"/>
        </w:rPr>
        <w:t>做一个差不多的样式，一眼能看到数据还有地图能看到路线、不要是一个点，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就</w:t>
      </w:r>
      <w:r>
        <w:rPr>
          <w:rFonts w:hint="eastAsia"/>
          <w:color w:val="FF0000"/>
          <w:sz w:val="22"/>
        </w:rPr>
        <w:t>OK</w:t>
      </w:r>
      <w:r>
        <w:rPr>
          <w:rFonts w:hint="eastAsia"/>
          <w:color w:val="FF0000"/>
          <w:sz w:val="22"/>
        </w:rPr>
        <w:t>，不点进去</w:t>
      </w:r>
    </w:p>
    <w:p w14:paraId="65327B26" w14:textId="77777777" w:rsidR="00C94D49" w:rsidRDefault="00761ED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、头像白圈</w:t>
      </w:r>
      <w:r>
        <w:rPr>
          <w:rFonts w:hint="eastAsia"/>
        </w:rPr>
        <w:t xml:space="preserve"> </w:t>
      </w:r>
      <w:r>
        <w:rPr>
          <w:rFonts w:hint="eastAsia"/>
        </w:rPr>
        <w:t>放弃，不加了。</w:t>
      </w:r>
    </w:p>
    <w:sectPr w:rsidR="00C9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000000B"/>
    <w:multiLevelType w:val="multilevel"/>
    <w:tmpl w:val="0000000B"/>
    <w:lvl w:ilvl="0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D49"/>
    <w:rsid w:val="000C7536"/>
    <w:rsid w:val="00761EDA"/>
    <w:rsid w:val="008127CD"/>
    <w:rsid w:val="008B1286"/>
    <w:rsid w:val="008D197E"/>
    <w:rsid w:val="008D2128"/>
    <w:rsid w:val="00BB019C"/>
    <w:rsid w:val="00C33B41"/>
    <w:rsid w:val="00C902BE"/>
    <w:rsid w:val="00C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196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customStyle="1" w:styleId="10">
    <w:name w:val="列出段落1"/>
    <w:basedOn w:val="a"/>
    <w:pPr>
      <w:ind w:firstLineChars="200" w:firstLine="420"/>
    </w:pPr>
  </w:style>
  <w:style w:type="character" w:customStyle="1" w:styleId="a8">
    <w:name w:val="页眉字符"/>
    <w:basedOn w:val="a0"/>
    <w:link w:val="a7"/>
    <w:semiHidden/>
    <w:rPr>
      <w:sz w:val="18"/>
      <w:szCs w:val="18"/>
    </w:rPr>
  </w:style>
  <w:style w:type="character" w:customStyle="1" w:styleId="a6">
    <w:name w:val="页脚字符"/>
    <w:basedOn w:val="a0"/>
    <w:link w:val="a5"/>
    <w:semiHidden/>
    <w:rPr>
      <w:sz w:val="18"/>
      <w:szCs w:val="18"/>
    </w:rPr>
  </w:style>
  <w:style w:type="character" w:customStyle="1" w:styleId="a4">
    <w:name w:val="批注框文本字符"/>
    <w:basedOn w:val="a0"/>
    <w:link w:val="a3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228</Words>
  <Characters>1304</Characters>
  <Application>Microsoft Macintosh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mac</dc:title>
  <dc:creator>DSZKE03.李铁</dc:creator>
  <cp:lastModifiedBy>user Hackintosh</cp:lastModifiedBy>
  <cp:revision>9</cp:revision>
  <dcterms:created xsi:type="dcterms:W3CDTF">2013-07-22T14:45:00Z</dcterms:created>
  <dcterms:modified xsi:type="dcterms:W3CDTF">2013-07-26T07:25:00Z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